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53303cd1e4f0f" o:bwmode="white" o:targetscreensize="800,600">
      <v:fill r:id="rId153303cd1e4ebb" o:title="tit_153303cd1e4f67" recolor="t" type="frame"/>
    </v:background>
  </w:background>
  <w:body>
    <w:p>
      <w:pPr>
        <w:rPr>
          <w:i w:val="on"/>
        </w:rPr>
      </w:pPr>
      <w:r>
        <w:rPr>
          <w:i w:val="on"/>
        </w:rPr>
        <w:t xml:space="preserve">Here comes the </w:t>
      </w:r>
      <w:commentRangeStart w:id="22133"/>
      <w:r>
        <w:rPr/>
        <w:t xml:space="preserve">comment</w:t>
      </w:r>
      <w:commentRangeEnd w:id="22133"/>
      <w:r>
        <w:rPr>
          <w:rStyle w:val="CommentReference"/>
        </w:rPr>
        <w:commentReference w:id="22133"/>
      </w:r>
      <w:r>
        <w:rPr>
          <w:i w:val="on"/>
        </w:rPr>
        <w:t xml:space="preserve"> and some other text.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133" w:initials="PT" w:author="PHPDocX Team">
    <w:p>
      <w:pPr>
        <w:pStyle w:val="commentTextPHPDOCX"/>
      </w:pPr>
      <w:r>
        <w:rPr>
          <w:rStyle w:val="commentReferencePHPDOCX"/>
        </w:rPr>
        <w:annotationRef/>
      </w:r>
      <w:r>
        <w:t xml:space="preserve">The comment we want to insert.</w:t>
      </w:r>
    </w:p>
    <w:bookmarkStart w:id="153303cd1d5289" w:name="_GoBack"/>
    <w:bookmarkEnd w:id="153303cd1d5289"/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:displayBackgroundShape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3303cd1e4ebb" Type="http://schemas.openxmlformats.org/officeDocument/2006/relationships/image" Target="media/img153303cd1e4eb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PHPDocX trial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