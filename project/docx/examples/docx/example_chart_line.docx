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Default Extension="xlsx" ContentType="application/octet-stream"> </Default>
  <Override PartName="/word/charts/chart85223573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533018271ea9c" o:bwmode="white" o:targetscreensize="800,600">
      <v:fill r:id="rId1533018271ea86" o:title="tit_1533018271eaa9" recolor="t" type="frame"/>
    </v:background>
  </w:background>
  <w:body>
    <w:p>
      <w:pPr>
        <w:jc w:val="center"/>
      </w:pPr>
      <w:r>
        <w:rPr>
          <w:noProof/>
        </w:rPr>
        <w:drawing>
          <wp:inline distT="0" distB="0" distL="0" distR="0">
            <wp:extent cx="5400000" cy="5400000"/>
            <wp:effectExtent l="19050" t="0" r="4307" b="0"/>
            <wp:docPr id="85223573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5223573"/>
              </a:graphicData>
            </a:graphic>
          </wp:inline>
        </w:drawing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:displayBackgroundShape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85223573" Type="http://schemas.openxmlformats.org/officeDocument/2006/relationships/chart" Target="charts/chart85223573.xml"/><Relationship Id="rId1533018271ea86" Type="http://schemas.openxmlformats.org/officeDocument/2006/relationships/image" Target="media/img1533018271ea86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charts/_rels/chart85223573.xml.rels><?xml version="1.0" encoding="UTF-8" standalone="yes" ?><Relationships xmlns="http://schemas.openxmlformats.org/package/2006/relationships"><Relationship Id="rId1" Type="http://schemas.openxmlformats.org/officeDocument/2006/relationships/package" Target="../embeddings/datos85223573.xlsx"></Relationship></Relationships>
</file>

<file path=word/charts/chart8522357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Top 7 Mobile OSs from May 2010 to May 2011</a:t>
            </a:r>
          </a:p>
        </c:rich>
      </c:tx>
      <a:layout/>
      <c:overlay val="0"/>
    </c:title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SymbianOS</c:v>
                </c:pt>
              </c:strCache>
            </c:strRef>
          </c:tx>
          <c:cat>
            <c:strRef>
              <c:f>Sheet1!$A$2:$A$14</c:f>
              <c:strCache>
                <c:ptCount val="13"/>
                <c:pt idx="0">
                  <c:v>2010-05</c:v>
                </c:pt>
                <c:pt idx="1">
                  <c:v>2010-06</c:v>
                </c:pt>
                <c:pt idx="2">
                  <c:v>2010-07</c:v>
                </c:pt>
                <c:pt idx="3">
                  <c:v>2010-08</c:v>
                </c:pt>
                <c:pt idx="4">
                  <c:v>2010-09</c:v>
                </c:pt>
                <c:pt idx="5">
                  <c:v>2010-10</c:v>
                </c:pt>
                <c:pt idx="6">
                  <c:v>2010-11</c:v>
                </c:pt>
                <c:pt idx="7">
                  <c:v>2010-12</c:v>
                </c:pt>
                <c:pt idx="8">
                  <c:v>2011-01</c:v>
                </c:pt>
                <c:pt idx="9">
                  <c:v>2011-02</c:v>
                </c:pt>
                <c:pt idx="10">
                  <c:v>2011-03</c:v>
                </c:pt>
                <c:pt idx="11">
                  <c:v>2011-04</c:v>
                </c:pt>
                <c:pt idx="12">
                  <c:v>2011-05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32.92</c:v>
                </c:pt>
                <c:pt idx="1">
                  <c:v>33.39</c:v>
                </c:pt>
                <c:pt idx="2">
                  <c:v>32.04</c:v>
                </c:pt>
                <c:pt idx="3">
                  <c:v>31.54</c:v>
                </c:pt>
                <c:pt idx="4">
                  <c:v>32.69</c:v>
                </c:pt>
                <c:pt idx="5">
                  <c:v>32.83</c:v>
                </c:pt>
                <c:pt idx="6">
                  <c:v>31.93</c:v>
                </c:pt>
                <c:pt idx="7">
                  <c:v>29.66</c:v>
                </c:pt>
                <c:pt idx="8">
                  <c:v>30.25</c:v>
                </c:pt>
                <c:pt idx="9">
                  <c:v>30.66</c:v>
                </c:pt>
                <c:pt idx="10">
                  <c:v>30.61</c:v>
                </c:pt>
                <c:pt idx="11">
                  <c:v>31.56</c:v>
                </c:pt>
                <c:pt idx="12">
                  <c:v>31.36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iOS</c:v>
                </c:pt>
              </c:strCache>
            </c:strRef>
          </c:tx>
          <c:cat>
            <c:strRef>
              <c:f>Sheet1!$A$2:$A$14</c:f>
              <c:strCache>
                <c:ptCount val="13"/>
                <c:pt idx="0">
                  <c:v>2010-05</c:v>
                </c:pt>
                <c:pt idx="1">
                  <c:v>2010-06</c:v>
                </c:pt>
                <c:pt idx="2">
                  <c:v>2010-07</c:v>
                </c:pt>
                <c:pt idx="3">
                  <c:v>2010-08</c:v>
                </c:pt>
                <c:pt idx="4">
                  <c:v>2010-09</c:v>
                </c:pt>
                <c:pt idx="5">
                  <c:v>2010-10</c:v>
                </c:pt>
                <c:pt idx="6">
                  <c:v>2010-11</c:v>
                </c:pt>
                <c:pt idx="7">
                  <c:v>2010-12</c:v>
                </c:pt>
                <c:pt idx="8">
                  <c:v>2011-01</c:v>
                </c:pt>
                <c:pt idx="9">
                  <c:v>2011-02</c:v>
                </c:pt>
                <c:pt idx="10">
                  <c:v>2011-03</c:v>
                </c:pt>
                <c:pt idx="11">
                  <c:v>2011-04</c:v>
                </c:pt>
                <c:pt idx="12">
                  <c:v>2011-05</c:v>
                </c:pt>
              </c:strCache>
            </c:strRef>
          </c:cat>
          <c:val>
            <c:numRef>
              <c:f>Sheet1!$C$2:$C$14</c:f>
              <c:numCache>
                <c:formatCode>General</c:formatCode>
                <c:ptCount val="13"/>
                <c:pt idx="0">
                  <c:v>29.01</c:v>
                </c:pt>
                <c:pt idx="1">
                  <c:v>26.66</c:v>
                </c:pt>
                <c:pt idx="2">
                  <c:v>26.05</c:v>
                </c:pt>
                <c:pt idx="3">
                  <c:v>25.71</c:v>
                </c:pt>
                <c:pt idx="4">
                  <c:v>22.85</c:v>
                </c:pt>
                <c:pt idx="5">
                  <c:v>22.45</c:v>
                </c:pt>
                <c:pt idx="6">
                  <c:v>21.94</c:v>
                </c:pt>
                <c:pt idx="7">
                  <c:v>23.57</c:v>
                </c:pt>
                <c:pt idx="8">
                  <c:v>25.02</c:v>
                </c:pt>
                <c:pt idx="9">
                  <c:v>24.56</c:v>
                </c:pt>
                <c:pt idx="10">
                  <c:v>24.38</c:v>
                </c:pt>
                <c:pt idx="11">
                  <c:v>23.34</c:v>
                </c:pt>
                <c:pt idx="12">
                  <c:v>22.09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BlackBerry OS</c:v>
                </c:pt>
              </c:strCache>
            </c:strRef>
          </c:tx>
          <c:cat>
            <c:strRef>
              <c:f>Sheet1!$A$2:$A$14</c:f>
              <c:strCache>
                <c:ptCount val="13"/>
                <c:pt idx="0">
                  <c:v>2010-05</c:v>
                </c:pt>
                <c:pt idx="1">
                  <c:v>2010-06</c:v>
                </c:pt>
                <c:pt idx="2">
                  <c:v>2010-07</c:v>
                </c:pt>
                <c:pt idx="3">
                  <c:v>2010-08</c:v>
                </c:pt>
                <c:pt idx="4">
                  <c:v>2010-09</c:v>
                </c:pt>
                <c:pt idx="5">
                  <c:v>2010-10</c:v>
                </c:pt>
                <c:pt idx="6">
                  <c:v>2010-11</c:v>
                </c:pt>
                <c:pt idx="7">
                  <c:v>2010-12</c:v>
                </c:pt>
                <c:pt idx="8">
                  <c:v>2011-01</c:v>
                </c:pt>
                <c:pt idx="9">
                  <c:v>2011-02</c:v>
                </c:pt>
                <c:pt idx="10">
                  <c:v>2011-03</c:v>
                </c:pt>
                <c:pt idx="11">
                  <c:v>2011-04</c:v>
                </c:pt>
                <c:pt idx="12">
                  <c:v>2011-05</c:v>
                </c:pt>
              </c:strCache>
            </c:strRef>
          </c:cat>
          <c:val>
            <c:numRef>
              <c:f>Sheet1!$D$2:$D$14</c:f>
              <c:numCache>
                <c:formatCode>General</c:formatCode>
                <c:ptCount val="13"/>
                <c:pt idx="0">
                  <c:v>14.15</c:v>
                </c:pt>
                <c:pt idx="1">
                  <c:v>14.98</c:v>
                </c:pt>
                <c:pt idx="2">
                  <c:v>16.45</c:v>
                </c:pt>
                <c:pt idx="3">
                  <c:v>16.95</c:v>
                </c:pt>
                <c:pt idx="4">
                  <c:v>17.9</c:v>
                </c:pt>
                <c:pt idx="5">
                  <c:v>18.19</c:v>
                </c:pt>
                <c:pt idx="6">
                  <c:v>19.25</c:v>
                </c:pt>
                <c:pt idx="7">
                  <c:v>18.04</c:v>
                </c:pt>
                <c:pt idx="8">
                  <c:v>15.03</c:v>
                </c:pt>
                <c:pt idx="9">
                  <c:v>14.52</c:v>
                </c:pt>
                <c:pt idx="10">
                  <c:v>14.1</c:v>
                </c:pt>
                <c:pt idx="11">
                  <c:v>13.54</c:v>
                </c:pt>
                <c:pt idx="12">
                  <c:v>12.94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Android</c:v>
                </c:pt>
              </c:strCache>
            </c:strRef>
          </c:tx>
          <c:cat>
            <c:strRef>
              <c:f>Sheet1!$A$2:$A$14</c:f>
              <c:strCache>
                <c:ptCount val="13"/>
                <c:pt idx="0">
                  <c:v>2010-05</c:v>
                </c:pt>
                <c:pt idx="1">
                  <c:v>2010-06</c:v>
                </c:pt>
                <c:pt idx="2">
                  <c:v>2010-07</c:v>
                </c:pt>
                <c:pt idx="3">
                  <c:v>2010-08</c:v>
                </c:pt>
                <c:pt idx="4">
                  <c:v>2010-09</c:v>
                </c:pt>
                <c:pt idx="5">
                  <c:v>2010-10</c:v>
                </c:pt>
                <c:pt idx="6">
                  <c:v>2010-11</c:v>
                </c:pt>
                <c:pt idx="7">
                  <c:v>2010-12</c:v>
                </c:pt>
                <c:pt idx="8">
                  <c:v>2011-01</c:v>
                </c:pt>
                <c:pt idx="9">
                  <c:v>2011-02</c:v>
                </c:pt>
                <c:pt idx="10">
                  <c:v>2011-03</c:v>
                </c:pt>
                <c:pt idx="11">
                  <c:v>2011-04</c:v>
                </c:pt>
                <c:pt idx="12">
                  <c:v>2011-05</c:v>
                </c:pt>
              </c:strCache>
            </c:strRef>
          </c:cat>
          <c:val>
            <c:numRef>
              <c:f>Sheet1!$E$2:$E$14</c:f>
              <c:numCache>
                <c:formatCode>General</c:formatCode>
                <c:ptCount val="13"/>
                <c:pt idx="0">
                  <c:v>3.94</c:v>
                </c:pt>
                <c:pt idx="1">
                  <c:v>3.95</c:v>
                </c:pt>
                <c:pt idx="2">
                  <c:v>7.91</c:v>
                </c:pt>
                <c:pt idx="3">
                  <c:v>9.22</c:v>
                </c:pt>
                <c:pt idx="4">
                  <c:v>9.79</c:v>
                </c:pt>
                <c:pt idx="5">
                  <c:v>10.67</c:v>
                </c:pt>
                <c:pt idx="6">
                  <c:v>11.61</c:v>
                </c:pt>
                <c:pt idx="7">
                  <c:v>13.6</c:v>
                </c:pt>
                <c:pt idx="8">
                  <c:v>14.61</c:v>
                </c:pt>
                <c:pt idx="9">
                  <c:v>15.16</c:v>
                </c:pt>
                <c:pt idx="10">
                  <c:v>15.8</c:v>
                </c:pt>
                <c:pt idx="11">
                  <c:v>16.05</c:v>
                </c:pt>
                <c:pt idx="12">
                  <c:v>17.63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Sony Ericsson</c:v>
                </c:pt>
              </c:strCache>
            </c:strRef>
          </c:tx>
          <c:cat>
            <c:strRef>
              <c:f>Sheet1!$A$2:$A$14</c:f>
              <c:strCache>
                <c:ptCount val="13"/>
                <c:pt idx="0">
                  <c:v>2010-05</c:v>
                </c:pt>
                <c:pt idx="1">
                  <c:v>2010-06</c:v>
                </c:pt>
                <c:pt idx="2">
                  <c:v>2010-07</c:v>
                </c:pt>
                <c:pt idx="3">
                  <c:v>2010-08</c:v>
                </c:pt>
                <c:pt idx="4">
                  <c:v>2010-09</c:v>
                </c:pt>
                <c:pt idx="5">
                  <c:v>2010-10</c:v>
                </c:pt>
                <c:pt idx="6">
                  <c:v>2010-11</c:v>
                </c:pt>
                <c:pt idx="7">
                  <c:v>2010-12</c:v>
                </c:pt>
                <c:pt idx="8">
                  <c:v>2011-01</c:v>
                </c:pt>
                <c:pt idx="9">
                  <c:v>2011-02</c:v>
                </c:pt>
                <c:pt idx="10">
                  <c:v>2011-03</c:v>
                </c:pt>
                <c:pt idx="11">
                  <c:v>2011-04</c:v>
                </c:pt>
                <c:pt idx="12">
                  <c:v>2011-05</c:v>
                </c:pt>
              </c:strCache>
            </c:strRef>
          </c:cat>
          <c:val>
            <c:numRef>
              <c:f>Sheet1!$F$2:$F$14</c:f>
              <c:numCache>
                <c:formatCode>General</c:formatCode>
                <c:ptCount val="13"/>
                <c:pt idx="0">
                  <c:v>9.09</c:v>
                </c:pt>
                <c:pt idx="1">
                  <c:v>9.81</c:v>
                </c:pt>
                <c:pt idx="2">
                  <c:v>6.77</c:v>
                </c:pt>
                <c:pt idx="3">
                  <c:v>6.16</c:v>
                </c:pt>
                <c:pt idx="4">
                  <c:v>6.59</c:v>
                </c:pt>
                <c:pt idx="5">
                  <c:v>5.91</c:v>
                </c:pt>
                <c:pt idx="6">
                  <c:v>5.32</c:v>
                </c:pt>
                <c:pt idx="7">
                  <c:v>5.13</c:v>
                </c:pt>
                <c:pt idx="8">
                  <c:v>5.21</c:v>
                </c:pt>
                <c:pt idx="9">
                  <c:v>5.14</c:v>
                </c:pt>
                <c:pt idx="10">
                  <c:v>5.1</c:v>
                </c:pt>
                <c:pt idx="11">
                  <c:v>5.28</c:v>
                </c:pt>
                <c:pt idx="12">
                  <c:v>5.77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Samsung</c:v>
                </c:pt>
              </c:strCache>
            </c:strRef>
          </c:tx>
          <c:cat>
            <c:strRef>
              <c:f>Sheet1!$A$2:$A$14</c:f>
              <c:strCache>
                <c:ptCount val="13"/>
                <c:pt idx="0">
                  <c:v>2010-05</c:v>
                </c:pt>
                <c:pt idx="1">
                  <c:v>2010-06</c:v>
                </c:pt>
                <c:pt idx="2">
                  <c:v>2010-07</c:v>
                </c:pt>
                <c:pt idx="3">
                  <c:v>2010-08</c:v>
                </c:pt>
                <c:pt idx="4">
                  <c:v>2010-09</c:v>
                </c:pt>
                <c:pt idx="5">
                  <c:v>2010-10</c:v>
                </c:pt>
                <c:pt idx="6">
                  <c:v>2010-11</c:v>
                </c:pt>
                <c:pt idx="7">
                  <c:v>2010-12</c:v>
                </c:pt>
                <c:pt idx="8">
                  <c:v>2011-01</c:v>
                </c:pt>
                <c:pt idx="9">
                  <c:v>2011-02</c:v>
                </c:pt>
                <c:pt idx="10">
                  <c:v>2011-03</c:v>
                </c:pt>
                <c:pt idx="11">
                  <c:v>2011-04</c:v>
                </c:pt>
                <c:pt idx="12">
                  <c:v>2011-05</c:v>
                </c:pt>
              </c:strCache>
            </c:strRef>
          </c:cat>
          <c:val>
            <c:numRef>
              <c:f>Sheet1!$G$2:$G$14</c:f>
              <c:numCache>
                <c:formatCode>General</c:formatCode>
                <c:ptCount val="13"/>
                <c:pt idx="0">
                  <c:v>2.86</c:v>
                </c:pt>
                <c:pt idx="1">
                  <c:v>3.34</c:v>
                </c:pt>
                <c:pt idx="2">
                  <c:v>2.93</c:v>
                </c:pt>
                <c:pt idx="3">
                  <c:v>2.85</c:v>
                </c:pt>
                <c:pt idx="4">
                  <c:v>2.96</c:v>
                </c:pt>
                <c:pt idx="5">
                  <c:v>2.83</c:v>
                </c:pt>
                <c:pt idx="6">
                  <c:v>3.49</c:v>
                </c:pt>
                <c:pt idx="7">
                  <c:v>4.05</c:v>
                </c:pt>
                <c:pt idx="8">
                  <c:v>4.33</c:v>
                </c:pt>
                <c:pt idx="9">
                  <c:v>4.51</c:v>
                </c:pt>
                <c:pt idx="10">
                  <c:v>4.73</c:v>
                </c:pt>
                <c:pt idx="11">
                  <c:v>4.99</c:v>
                </c:pt>
                <c:pt idx="12">
                  <c:v>5.08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Other</c:v>
                </c:pt>
              </c:strCache>
            </c:strRef>
          </c:tx>
          <c:cat>
            <c:strRef>
              <c:f>Sheet1!$A$2:$A$14</c:f>
              <c:strCache>
                <c:ptCount val="13"/>
                <c:pt idx="0">
                  <c:v>2010-05</c:v>
                </c:pt>
                <c:pt idx="1">
                  <c:v>2010-06</c:v>
                </c:pt>
                <c:pt idx="2">
                  <c:v>2010-07</c:v>
                </c:pt>
                <c:pt idx="3">
                  <c:v>2010-08</c:v>
                </c:pt>
                <c:pt idx="4">
                  <c:v>2010-09</c:v>
                </c:pt>
                <c:pt idx="5">
                  <c:v>2010-10</c:v>
                </c:pt>
                <c:pt idx="6">
                  <c:v>2010-11</c:v>
                </c:pt>
                <c:pt idx="7">
                  <c:v>2010-12</c:v>
                </c:pt>
                <c:pt idx="8">
                  <c:v>2011-01</c:v>
                </c:pt>
                <c:pt idx="9">
                  <c:v>2011-02</c:v>
                </c:pt>
                <c:pt idx="10">
                  <c:v>2011-03</c:v>
                </c:pt>
                <c:pt idx="11">
                  <c:v>2011-04</c:v>
                </c:pt>
                <c:pt idx="12">
                  <c:v>2011-05</c:v>
                </c:pt>
              </c:strCache>
            </c:strRef>
          </c:cat>
          <c:val>
            <c:numRef>
              <c:f>Sheet1!$H$2:$H$14</c:f>
              <c:numCache>
                <c:formatCode>General</c:formatCode>
                <c:ptCount val="13"/>
                <c:pt idx="0">
                  <c:v>1.11</c:v>
                </c:pt>
                <c:pt idx="1">
                  <c:v>1.07</c:v>
                </c:pt>
                <c:pt idx="2">
                  <c:v>1.46</c:v>
                </c:pt>
                <c:pt idx="3">
                  <c:v>1.43</c:v>
                </c:pt>
                <c:pt idx="4">
                  <c:v>1.16</c:v>
                </c:pt>
                <c:pt idx="5">
                  <c:v>1.19</c:v>
                </c:pt>
                <c:pt idx="6">
                  <c:v>1.2</c:v>
                </c:pt>
                <c:pt idx="7">
                  <c:v>1.2</c:v>
                </c:pt>
                <c:pt idx="8">
                  <c:v>1.27</c:v>
                </c:pt>
                <c:pt idx="9">
                  <c:v>1.26</c:v>
                </c:pt>
                <c:pt idx="10">
                  <c:v>1.21</c:v>
                </c:pt>
                <c:pt idx="11">
                  <c:v>1.26</c:v>
                </c:pt>
                <c:pt idx="1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034624"/>
        <c:axId val="59040512"/>
      </c:lineChart>
      <c:valAx>
        <c:axId val="59040512"/>
        <c:scaling>
          <c:orientation val="minMax"/>
        </c:scaling>
        <c:delete val="0"/>
        <c:axPos val="l"/>
        <c:majorGridlines/>
        <c:numFmt formatCode="General" sourceLinked="1"/>
        <c:tickLblPos val="nextTo"/>
        <c:crossAx val="59034624"/>
        <c:crosses val="autoZero"/>
        <c:crossBetween val="between"/>
      </c:valAx>
      <c:catAx>
        <c:axId val="59034624"/>
        <c:scaling>
          <c:orientation val="minMax"/>
        </c:scaling>
        <c:delete val="0"/>
        <c:axPos val="b"/>
        <c:majorGridlines/>
        <c:tickLblPos val="nextTo"/>
        <c:crossAx val="59040512"/>
        <c:crosses val="autoZero"/>
        <c:auto val="1"/>
        <c:lblAlgn val="ctr"/>
        <c:lblOffset val="100"/>
      </c:catAx>
    </c:plotArea>
    <c:legend>
      <c:legendPos val="b"/>
      <c:overlay val="0"/>
    </c:legend>
    <c:plotVisOnly val="1"/>
  </c:chart>
  <c:spPr>
    <a:ln>
      <a:noFill/>
    </a:ln>
  </c:spPr>
  <c:txPr>
    <a:bodyPr/>
    <a:lstStyle/>
    <a:p>
      <a:pPr rtl="0">
        <a:defRPr>
          <a:latin typeface="Arial" pitchFamily="34" charset="0"/>
          <a:cs typeface="Arial" pitchFamily="34" charset="0"/>
        </a:defRPr>
      </a:pPr>
      <a:endParaRPr lang="es-ES_tradnl"/>
    </a:p>
  </c:tx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